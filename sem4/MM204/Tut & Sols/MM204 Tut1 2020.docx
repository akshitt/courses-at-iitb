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7E36" w:rsidRPr="00FF7E36" w:rsidRDefault="00FF7E36" w:rsidP="00FF7E36">
      <w:pPr>
        <w:spacing w:after="0" w:line="240" w:lineRule="auto"/>
        <w:ind w:right="-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F7E36">
        <w:rPr>
          <w:rFonts w:ascii="Times New Roman" w:hAnsi="Times New Roman" w:cs="Times New Roman"/>
          <w:b/>
          <w:bCs/>
          <w:sz w:val="24"/>
          <w:szCs w:val="24"/>
        </w:rPr>
        <w:t>Indian Institute of Technology Bombay</w:t>
      </w:r>
    </w:p>
    <w:p w:rsidR="00FF7E36" w:rsidRPr="00FF7E36" w:rsidRDefault="00FF7E36" w:rsidP="00FF7E36">
      <w:pPr>
        <w:spacing w:after="0" w:line="240" w:lineRule="auto"/>
        <w:ind w:right="-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F7E36">
        <w:rPr>
          <w:rFonts w:ascii="Times New Roman" w:hAnsi="Times New Roman" w:cs="Times New Roman"/>
          <w:b/>
          <w:bCs/>
          <w:sz w:val="24"/>
          <w:szCs w:val="24"/>
        </w:rPr>
        <w:t>DEPARTMENT OF METALLURGICAL ENGINEERING &amp; MATERIALS SCIENCE</w:t>
      </w:r>
    </w:p>
    <w:p w:rsidR="00FF7E36" w:rsidRPr="00FF7E36" w:rsidRDefault="00FF7E36" w:rsidP="00FF7E36">
      <w:pPr>
        <w:spacing w:after="0" w:line="240" w:lineRule="auto"/>
        <w:ind w:right="-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F7E36">
        <w:rPr>
          <w:rFonts w:ascii="Times New Roman" w:hAnsi="Times New Roman" w:cs="Times New Roman"/>
          <w:b/>
          <w:bCs/>
          <w:sz w:val="24"/>
          <w:szCs w:val="24"/>
        </w:rPr>
        <w:t>MM 204</w:t>
      </w:r>
      <w:r w:rsidR="00204484">
        <w:rPr>
          <w:rFonts w:ascii="Times New Roman" w:hAnsi="Times New Roman" w:cs="Times New Roman"/>
          <w:b/>
          <w:bCs/>
          <w:sz w:val="24"/>
          <w:szCs w:val="24"/>
        </w:rPr>
        <w:t xml:space="preserve"> Transport </w:t>
      </w:r>
      <w:proofErr w:type="gramStart"/>
      <w:r w:rsidR="00204484">
        <w:rPr>
          <w:rFonts w:ascii="Times New Roman" w:hAnsi="Times New Roman" w:cs="Times New Roman"/>
          <w:b/>
          <w:bCs/>
          <w:sz w:val="24"/>
          <w:szCs w:val="24"/>
        </w:rPr>
        <w:t>Phenomena :</w:t>
      </w:r>
      <w:proofErr w:type="gramEnd"/>
      <w:r w:rsidR="00204484">
        <w:rPr>
          <w:rFonts w:ascii="Times New Roman" w:hAnsi="Times New Roman" w:cs="Times New Roman"/>
          <w:b/>
          <w:bCs/>
          <w:sz w:val="24"/>
          <w:szCs w:val="24"/>
        </w:rPr>
        <w:t xml:space="preserve"> 201</w:t>
      </w:r>
      <w:r w:rsidR="00812482"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="00204484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812482">
        <w:rPr>
          <w:rFonts w:ascii="Times New Roman" w:hAnsi="Times New Roman" w:cs="Times New Roman"/>
          <w:b/>
          <w:bCs/>
          <w:sz w:val="24"/>
          <w:szCs w:val="24"/>
        </w:rPr>
        <w:t>20</w:t>
      </w:r>
      <w:r w:rsidRPr="00FF7E36">
        <w:rPr>
          <w:rFonts w:ascii="Times New Roman" w:hAnsi="Times New Roman" w:cs="Times New Roman"/>
          <w:b/>
          <w:bCs/>
          <w:sz w:val="24"/>
          <w:szCs w:val="24"/>
        </w:rPr>
        <w:t xml:space="preserve"> : </w:t>
      </w:r>
      <w:r w:rsidR="00812482">
        <w:rPr>
          <w:rFonts w:ascii="Times New Roman" w:hAnsi="Times New Roman" w:cs="Times New Roman"/>
          <w:b/>
          <w:bCs/>
          <w:sz w:val="24"/>
          <w:szCs w:val="24"/>
        </w:rPr>
        <w:t>Spring</w:t>
      </w:r>
    </w:p>
    <w:p w:rsidR="009262A5" w:rsidRDefault="009262A5" w:rsidP="00FF7E36">
      <w:pPr>
        <w:ind w:right="-720"/>
        <w:jc w:val="both"/>
        <w:rPr>
          <w:sz w:val="20"/>
          <w:szCs w:val="20"/>
          <w:u w:val="single"/>
        </w:rPr>
      </w:pPr>
    </w:p>
    <w:p w:rsidR="00FF7E36" w:rsidRPr="009262A5" w:rsidRDefault="00FF7E36" w:rsidP="009262A5">
      <w:pPr>
        <w:ind w:right="-72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62A5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204484">
        <w:rPr>
          <w:rFonts w:ascii="Times New Roman" w:hAnsi="Times New Roman" w:cs="Times New Roman"/>
          <w:b/>
          <w:sz w:val="24"/>
          <w:szCs w:val="24"/>
          <w:u w:val="single"/>
        </w:rPr>
        <w:t xml:space="preserve">Tutorial 1 </w:t>
      </w:r>
      <w:r w:rsidR="00812482">
        <w:rPr>
          <w:rFonts w:ascii="Times New Roman" w:hAnsi="Times New Roman" w:cs="Times New Roman"/>
          <w:b/>
          <w:sz w:val="24"/>
          <w:szCs w:val="24"/>
          <w:u w:val="single"/>
        </w:rPr>
        <w:t xml:space="preserve">                                          </w:t>
      </w:r>
      <w:r w:rsidR="00812482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812482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812482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812482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812482">
        <w:rPr>
          <w:rFonts w:ascii="Times New Roman" w:hAnsi="Times New Roman" w:cs="Times New Roman"/>
          <w:b/>
          <w:sz w:val="24"/>
          <w:szCs w:val="24"/>
          <w:u w:val="single"/>
        </w:rPr>
        <w:tab/>
        <w:t xml:space="preserve">          Jan 17, 2020; 0830h</w:t>
      </w:r>
      <w:r w:rsidRPr="009262A5">
        <w:rPr>
          <w:rFonts w:ascii="Times New Roman" w:hAnsi="Times New Roman" w:cs="Times New Roman"/>
          <w:b/>
          <w:sz w:val="24"/>
          <w:szCs w:val="24"/>
          <w:u w:val="single"/>
        </w:rPr>
        <w:t xml:space="preserve">                                                  </w:t>
      </w:r>
      <w:r w:rsidR="009262A5" w:rsidRPr="009262A5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:rsidR="00187A90" w:rsidRPr="009262A5" w:rsidRDefault="00187A90" w:rsidP="00812482">
      <w:pPr>
        <w:pStyle w:val="PreformattedText"/>
        <w:ind w:right="2880"/>
        <w:jc w:val="both"/>
        <w:textAlignment w:val="baseline"/>
        <w:rPr>
          <w:rFonts w:ascii="Times New Roman" w:hAnsi="Times New Roman" w:cs="Times New Roman"/>
          <w:b/>
          <w:sz w:val="24"/>
          <w:szCs w:val="24"/>
        </w:rPr>
      </w:pPr>
    </w:p>
    <w:p w:rsidR="00187A90" w:rsidRPr="00B276FF" w:rsidRDefault="00187A90" w:rsidP="00B276FF">
      <w:pPr>
        <w:pStyle w:val="ListParagraph"/>
        <w:numPr>
          <w:ilvl w:val="0"/>
          <w:numId w:val="5"/>
        </w:numPr>
        <w:ind w:left="0"/>
        <w:jc w:val="both"/>
        <w:rPr>
          <w:rFonts w:ascii="Times New Roman" w:hAnsi="Times New Roman"/>
          <w:sz w:val="24"/>
          <w:szCs w:val="24"/>
        </w:rPr>
      </w:pPr>
      <w:r w:rsidRPr="00B276FF">
        <w:rPr>
          <w:rFonts w:ascii="Times New Roman" w:hAnsi="Times New Roman"/>
          <w:sz w:val="24"/>
          <w:szCs w:val="24"/>
        </w:rPr>
        <w:t xml:space="preserve">In the three situations shown find the pressure at </w:t>
      </w:r>
      <w:proofErr w:type="gramStart"/>
      <w:r w:rsidRPr="00B276FF">
        <w:rPr>
          <w:rFonts w:ascii="Times New Roman" w:hAnsi="Times New Roman"/>
          <w:sz w:val="24"/>
          <w:szCs w:val="24"/>
        </w:rPr>
        <w:t>A</w:t>
      </w:r>
      <w:proofErr w:type="gramEnd"/>
      <w:r w:rsidRPr="00B276FF">
        <w:rPr>
          <w:rFonts w:ascii="Times New Roman" w:hAnsi="Times New Roman"/>
          <w:sz w:val="24"/>
          <w:szCs w:val="24"/>
        </w:rPr>
        <w:t xml:space="preserve"> or the </w:t>
      </w:r>
      <w:r w:rsidR="00E1614E" w:rsidRPr="00B276FF">
        <w:rPr>
          <w:rFonts w:ascii="Times New Roman" w:hAnsi="Times New Roman"/>
          <w:sz w:val="24"/>
          <w:szCs w:val="24"/>
        </w:rPr>
        <w:t>pressure</w:t>
      </w:r>
      <w:r w:rsidRPr="00B276FF">
        <w:rPr>
          <w:rFonts w:ascii="Times New Roman" w:hAnsi="Times New Roman"/>
          <w:sz w:val="24"/>
          <w:szCs w:val="24"/>
        </w:rPr>
        <w:t xml:space="preserve"> difference between A and B</w:t>
      </w:r>
      <w:r w:rsidR="00E1614E" w:rsidRPr="00B276FF">
        <w:rPr>
          <w:rFonts w:ascii="Times New Roman" w:hAnsi="Times New Roman"/>
          <w:sz w:val="24"/>
          <w:szCs w:val="24"/>
        </w:rPr>
        <w:t xml:space="preserve">, as the case may be. </w:t>
      </w:r>
    </w:p>
    <w:p w:rsidR="00FF7E36" w:rsidRPr="00187A90" w:rsidRDefault="00FF7E36" w:rsidP="00FF7E36">
      <w:pPr>
        <w:pStyle w:val="ListParagraph"/>
        <w:ind w:left="0"/>
        <w:jc w:val="both"/>
        <w:rPr>
          <w:rFonts w:ascii="Times New Roman" w:hAnsi="Times New Roman"/>
          <w:sz w:val="24"/>
          <w:szCs w:val="24"/>
        </w:rPr>
      </w:pPr>
    </w:p>
    <w:p w:rsidR="00E1614E" w:rsidRDefault="00FF7E36" w:rsidP="00FF7E36">
      <w:pPr>
        <w:pStyle w:val="PreformattedText"/>
        <w:tabs>
          <w:tab w:val="left" w:pos="720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en-US"/>
        </w:rPr>
        <w:drawing>
          <wp:anchor distT="0" distB="0" distL="114300" distR="114300" simplePos="0" relativeHeight="251664383" behindDoc="0" locked="0" layoutInCell="1" allowOverlap="1">
            <wp:simplePos x="0" y="0"/>
            <wp:positionH relativeFrom="column">
              <wp:posOffset>384810</wp:posOffset>
            </wp:positionH>
            <wp:positionV relativeFrom="paragraph">
              <wp:posOffset>6350</wp:posOffset>
            </wp:positionV>
            <wp:extent cx="5614670" cy="2042160"/>
            <wp:effectExtent l="19050" t="0" r="5080" b="0"/>
            <wp:wrapSquare wrapText="bothSides"/>
            <wp:docPr id="8" name="Picture 5" descr="C:\Users\NBBallal\AppData\Local\Microsoft\Windows\Temporary Internet Files\Content.Word\fig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BBallal\AppData\Local\Microsoft\Windows\Temporary Internet Files\Content.Word\fig2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20000" contrast="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670" cy="2042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1614E" w:rsidRDefault="00B276FF" w:rsidP="00E1614E">
      <w:pPr>
        <w:pStyle w:val="PreformattedText"/>
        <w:tabs>
          <w:tab w:val="left" w:pos="720"/>
        </w:tabs>
        <w:ind w:right="4050"/>
        <w:jc w:val="both"/>
        <w:rPr>
          <w:rFonts w:ascii="Times New Roman" w:hAnsi="Times New Roman"/>
          <w:sz w:val="24"/>
          <w:szCs w:val="24"/>
        </w:rPr>
      </w:pPr>
      <w:r w:rsidRPr="00B276FF">
        <w:rPr>
          <w:rFonts w:ascii="Times New Roman" w:hAnsi="Times New Roman"/>
          <w:noProof/>
          <w:sz w:val="24"/>
          <w:szCs w:val="24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76.95pt;margin-top:1.1pt;width:28.5pt;height:20.25pt;z-index:251672576;mso-width-relative:margin;mso-height-relative:margin" stroked="f">
            <v:textbox>
              <w:txbxContent>
                <w:p w:rsidR="00B276FF" w:rsidRDefault="00B276FF">
                  <w:proofErr w:type="gramStart"/>
                  <w:r>
                    <w:t>air</w:t>
                  </w:r>
                  <w:proofErr w:type="gramEnd"/>
                </w:p>
              </w:txbxContent>
            </v:textbox>
          </v:shape>
        </w:pict>
      </w:r>
    </w:p>
    <w:p w:rsidR="00E1614E" w:rsidRDefault="00E1614E" w:rsidP="00E1614E">
      <w:pPr>
        <w:pStyle w:val="PreformattedText"/>
        <w:tabs>
          <w:tab w:val="left" w:pos="720"/>
        </w:tabs>
        <w:ind w:right="4050"/>
        <w:jc w:val="both"/>
        <w:rPr>
          <w:rFonts w:ascii="Times New Roman" w:hAnsi="Times New Roman"/>
          <w:sz w:val="24"/>
          <w:szCs w:val="24"/>
        </w:rPr>
      </w:pPr>
    </w:p>
    <w:p w:rsidR="00FF7E36" w:rsidRDefault="00FF7E36" w:rsidP="00E1614E">
      <w:pPr>
        <w:pStyle w:val="PreformattedText"/>
        <w:tabs>
          <w:tab w:val="left" w:pos="720"/>
        </w:tabs>
        <w:ind w:right="4050"/>
        <w:jc w:val="both"/>
        <w:rPr>
          <w:rFonts w:ascii="Times New Roman" w:hAnsi="Times New Roman"/>
          <w:sz w:val="24"/>
          <w:szCs w:val="24"/>
        </w:rPr>
      </w:pPr>
    </w:p>
    <w:p w:rsidR="00FF7E36" w:rsidRDefault="00FF7E36" w:rsidP="00E1614E">
      <w:pPr>
        <w:pStyle w:val="PreformattedText"/>
        <w:tabs>
          <w:tab w:val="left" w:pos="720"/>
        </w:tabs>
        <w:ind w:right="4050"/>
        <w:jc w:val="both"/>
        <w:rPr>
          <w:rFonts w:ascii="Times New Roman" w:hAnsi="Times New Roman"/>
          <w:sz w:val="24"/>
          <w:szCs w:val="24"/>
        </w:rPr>
      </w:pPr>
    </w:p>
    <w:p w:rsidR="00FF7E36" w:rsidRDefault="00FF7E36" w:rsidP="00E1614E">
      <w:pPr>
        <w:pStyle w:val="PreformattedText"/>
        <w:tabs>
          <w:tab w:val="left" w:pos="720"/>
        </w:tabs>
        <w:ind w:right="4050"/>
        <w:jc w:val="both"/>
        <w:rPr>
          <w:rFonts w:ascii="Times New Roman" w:hAnsi="Times New Roman"/>
          <w:sz w:val="24"/>
          <w:szCs w:val="24"/>
        </w:rPr>
      </w:pPr>
    </w:p>
    <w:p w:rsidR="00FF7E36" w:rsidRDefault="00FF7E36" w:rsidP="00E1614E">
      <w:pPr>
        <w:pStyle w:val="PreformattedText"/>
        <w:tabs>
          <w:tab w:val="left" w:pos="720"/>
        </w:tabs>
        <w:ind w:right="4050"/>
        <w:jc w:val="both"/>
        <w:rPr>
          <w:rFonts w:ascii="Times New Roman" w:hAnsi="Times New Roman"/>
          <w:sz w:val="24"/>
          <w:szCs w:val="24"/>
        </w:rPr>
      </w:pPr>
    </w:p>
    <w:p w:rsidR="00FF7E36" w:rsidRDefault="00FF7E36" w:rsidP="00FF7E36">
      <w:pPr>
        <w:pStyle w:val="PreformattedText"/>
        <w:tabs>
          <w:tab w:val="left" w:pos="720"/>
        </w:tabs>
        <w:ind w:right="4050"/>
        <w:jc w:val="both"/>
        <w:rPr>
          <w:rFonts w:ascii="Times New Roman" w:hAnsi="Times New Roman"/>
          <w:sz w:val="24"/>
          <w:szCs w:val="24"/>
        </w:rPr>
      </w:pPr>
    </w:p>
    <w:p w:rsidR="00FF7E36" w:rsidRDefault="00FF7E36" w:rsidP="00FF7E36">
      <w:pPr>
        <w:pStyle w:val="PreformattedText"/>
        <w:tabs>
          <w:tab w:val="left" w:pos="720"/>
        </w:tabs>
        <w:ind w:right="4050"/>
        <w:jc w:val="both"/>
        <w:rPr>
          <w:rFonts w:ascii="Times New Roman" w:hAnsi="Times New Roman"/>
          <w:sz w:val="24"/>
          <w:szCs w:val="24"/>
        </w:rPr>
      </w:pPr>
    </w:p>
    <w:p w:rsidR="00FF7E36" w:rsidRDefault="00FF7E36" w:rsidP="00FF7E36">
      <w:pPr>
        <w:pStyle w:val="PreformattedText"/>
        <w:tabs>
          <w:tab w:val="left" w:pos="720"/>
        </w:tabs>
        <w:ind w:right="4050"/>
        <w:jc w:val="both"/>
        <w:rPr>
          <w:rFonts w:ascii="Times New Roman" w:hAnsi="Times New Roman"/>
          <w:sz w:val="24"/>
          <w:szCs w:val="24"/>
        </w:rPr>
      </w:pPr>
    </w:p>
    <w:p w:rsidR="00FF7E36" w:rsidRDefault="00FF7E36" w:rsidP="00FF7E36">
      <w:pPr>
        <w:pStyle w:val="PreformattedText"/>
        <w:tabs>
          <w:tab w:val="left" w:pos="720"/>
        </w:tabs>
        <w:ind w:right="4050"/>
        <w:jc w:val="both"/>
        <w:rPr>
          <w:rFonts w:ascii="Times New Roman" w:hAnsi="Times New Roman"/>
          <w:sz w:val="24"/>
          <w:szCs w:val="24"/>
        </w:rPr>
      </w:pPr>
    </w:p>
    <w:p w:rsidR="00FF7E36" w:rsidRDefault="00FF7E36" w:rsidP="00FF7E36">
      <w:pPr>
        <w:pStyle w:val="PreformattedText"/>
        <w:tabs>
          <w:tab w:val="left" w:pos="720"/>
        </w:tabs>
        <w:ind w:left="720" w:right="12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                   (a)            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</w:t>
      </w:r>
      <w:proofErr w:type="gramStart"/>
      <w:r>
        <w:rPr>
          <w:rFonts w:ascii="Times New Roman" w:hAnsi="Times New Roman"/>
          <w:sz w:val="24"/>
          <w:szCs w:val="24"/>
        </w:rPr>
        <w:t>(b)</w:t>
      </w:r>
      <w:r>
        <w:rPr>
          <w:rFonts w:ascii="Times New Roman" w:hAnsi="Times New Roman"/>
          <w:sz w:val="24"/>
          <w:szCs w:val="24"/>
        </w:rPr>
        <w:tab/>
        <w:t xml:space="preserve">                 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(c)</w:t>
      </w:r>
      <w:proofErr w:type="gramEnd"/>
      <w:r>
        <w:rPr>
          <w:rFonts w:ascii="Times New Roman" w:hAnsi="Times New Roman"/>
          <w:sz w:val="24"/>
          <w:szCs w:val="24"/>
        </w:rPr>
        <w:t xml:space="preserve">      </w:t>
      </w:r>
    </w:p>
    <w:p w:rsidR="00FF7E36" w:rsidRPr="00FF7E36" w:rsidRDefault="00FF7E36" w:rsidP="00FF7E36">
      <w:pPr>
        <w:pStyle w:val="PreformattedText"/>
        <w:tabs>
          <w:tab w:val="left" w:pos="720"/>
        </w:tabs>
        <w:ind w:right="4050"/>
        <w:jc w:val="both"/>
        <w:rPr>
          <w:rFonts w:ascii="Times New Roman" w:hAnsi="Times New Roman"/>
          <w:sz w:val="24"/>
          <w:szCs w:val="24"/>
        </w:rPr>
      </w:pPr>
    </w:p>
    <w:p w:rsidR="00204484" w:rsidRDefault="00C73856" w:rsidP="00B276FF">
      <w:pPr>
        <w:pStyle w:val="PreformattedText"/>
        <w:numPr>
          <w:ilvl w:val="0"/>
          <w:numId w:val="5"/>
        </w:numPr>
        <w:tabs>
          <w:tab w:val="left" w:pos="0"/>
        </w:tabs>
        <w:ind w:left="0" w:right="405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en-US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3669665</wp:posOffset>
            </wp:positionH>
            <wp:positionV relativeFrom="paragraph">
              <wp:posOffset>10160</wp:posOffset>
            </wp:positionV>
            <wp:extent cx="2513965" cy="1493520"/>
            <wp:effectExtent l="19050" t="0" r="635" b="0"/>
            <wp:wrapSquare wrapText="bothSides"/>
            <wp:docPr id="7" name="Picture 4" descr="C:\Users\NBBallal\Desktop\fig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BBallal\Desktop\fig1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lum bright="-13000" contrast="35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3965" cy="149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87A90">
        <w:rPr>
          <w:rFonts w:ascii="Times New Roman" w:hAnsi="Times New Roman"/>
          <w:sz w:val="24"/>
          <w:szCs w:val="24"/>
        </w:rPr>
        <w:t xml:space="preserve">An open cylindrical tank </w:t>
      </w:r>
      <w:proofErr w:type="gramStart"/>
      <w:r w:rsidR="00187A90">
        <w:rPr>
          <w:rFonts w:ascii="Times New Roman" w:hAnsi="Times New Roman"/>
          <w:sz w:val="24"/>
          <w:szCs w:val="24"/>
        </w:rPr>
        <w:t>shown  in</w:t>
      </w:r>
      <w:proofErr w:type="gramEnd"/>
      <w:r w:rsidR="005D5148">
        <w:rPr>
          <w:rFonts w:ascii="Times New Roman" w:hAnsi="Times New Roman"/>
          <w:sz w:val="24"/>
          <w:szCs w:val="24"/>
        </w:rPr>
        <w:t xml:space="preserve"> the figure weighing </w:t>
      </w:r>
      <w:r w:rsidR="00187A90">
        <w:rPr>
          <w:rFonts w:ascii="Times New Roman" w:hAnsi="Times New Roman"/>
          <w:sz w:val="24"/>
          <w:szCs w:val="24"/>
        </w:rPr>
        <w:t xml:space="preserve">100kg is </w:t>
      </w:r>
      <w:r w:rsidR="00E1614E">
        <w:rPr>
          <w:rFonts w:ascii="Times New Roman" w:hAnsi="Times New Roman"/>
          <w:sz w:val="24"/>
          <w:szCs w:val="24"/>
        </w:rPr>
        <w:t>allowed to progressively submerge</w:t>
      </w:r>
      <w:r w:rsidR="00187A90">
        <w:rPr>
          <w:rFonts w:ascii="Times New Roman" w:hAnsi="Times New Roman"/>
          <w:sz w:val="24"/>
          <w:szCs w:val="24"/>
        </w:rPr>
        <w:t xml:space="preserve"> in water</w:t>
      </w:r>
      <w:r w:rsidR="00E1614E">
        <w:rPr>
          <w:rFonts w:ascii="Times New Roman" w:hAnsi="Times New Roman"/>
          <w:sz w:val="24"/>
          <w:szCs w:val="24"/>
        </w:rPr>
        <w:t xml:space="preserve"> as shown</w:t>
      </w:r>
      <w:r w:rsidR="00187A90">
        <w:rPr>
          <w:rFonts w:ascii="Times New Roman" w:hAnsi="Times New Roman"/>
          <w:sz w:val="24"/>
          <w:szCs w:val="24"/>
        </w:rPr>
        <w:t xml:space="preserve">. To what depth h will the tank submerge </w:t>
      </w:r>
      <w:r w:rsidR="00E1614E">
        <w:rPr>
          <w:rFonts w:ascii="Times New Roman" w:hAnsi="Times New Roman"/>
          <w:sz w:val="24"/>
          <w:szCs w:val="24"/>
        </w:rPr>
        <w:t>when it becomes stationary</w:t>
      </w:r>
      <w:r w:rsidR="00187A90">
        <w:rPr>
          <w:rFonts w:ascii="Times New Roman" w:hAnsi="Times New Roman"/>
          <w:sz w:val="24"/>
          <w:szCs w:val="24"/>
        </w:rPr>
        <w:t>? The local barometer pressure is 1.013x10</w:t>
      </w:r>
      <w:r w:rsidR="00812482">
        <w:rPr>
          <w:rFonts w:ascii="Times New Roman" w:hAnsi="Times New Roman"/>
          <w:sz w:val="24"/>
          <w:szCs w:val="24"/>
          <w:vertAlign w:val="superscript"/>
        </w:rPr>
        <w:t>5</w:t>
      </w:r>
      <w:r w:rsidR="00187A90">
        <w:rPr>
          <w:rFonts w:ascii="Times New Roman" w:hAnsi="Times New Roman"/>
          <w:sz w:val="24"/>
          <w:szCs w:val="24"/>
        </w:rPr>
        <w:t xml:space="preserve"> Pa. The thickness of the tank may be neglected. What additional force is required to bring the top of the tank flush with the water </w:t>
      </w:r>
      <w:proofErr w:type="gramStart"/>
      <w:r w:rsidR="00187A90">
        <w:rPr>
          <w:rFonts w:ascii="Times New Roman" w:hAnsi="Times New Roman"/>
          <w:sz w:val="24"/>
          <w:szCs w:val="24"/>
        </w:rPr>
        <w:t>surface ?</w:t>
      </w:r>
      <w:proofErr w:type="gramEnd"/>
      <w:r w:rsidR="00187A90">
        <w:rPr>
          <w:rFonts w:ascii="Times New Roman" w:hAnsi="Times New Roman"/>
          <w:sz w:val="24"/>
          <w:szCs w:val="24"/>
        </w:rPr>
        <w:t xml:space="preserve"> (WWWR)</w:t>
      </w:r>
    </w:p>
    <w:p w:rsidR="00204484" w:rsidRDefault="00204484" w:rsidP="00B276FF">
      <w:pPr>
        <w:pStyle w:val="PreformattedText"/>
        <w:tabs>
          <w:tab w:val="left" w:pos="0"/>
        </w:tabs>
        <w:ind w:right="4050"/>
        <w:jc w:val="both"/>
        <w:rPr>
          <w:rFonts w:ascii="Times New Roman" w:hAnsi="Times New Roman"/>
          <w:sz w:val="24"/>
          <w:szCs w:val="24"/>
        </w:rPr>
      </w:pPr>
    </w:p>
    <w:p w:rsidR="005D5148" w:rsidRPr="00B276FF" w:rsidRDefault="005D5148" w:rsidP="00B276FF">
      <w:pPr>
        <w:pStyle w:val="PreformattedText"/>
        <w:numPr>
          <w:ilvl w:val="0"/>
          <w:numId w:val="5"/>
        </w:numPr>
        <w:tabs>
          <w:tab w:val="left" w:pos="0"/>
          <w:tab w:val="left" w:pos="916"/>
          <w:tab w:val="left" w:pos="1832"/>
          <w:tab w:val="left" w:pos="2748"/>
          <w:tab w:val="left" w:pos="3664"/>
        </w:tabs>
        <w:ind w:left="0" w:right="4262"/>
        <w:jc w:val="both"/>
        <w:rPr>
          <w:rFonts w:ascii="Times New Roman" w:hAnsi="Times New Roman"/>
          <w:sz w:val="24"/>
          <w:szCs w:val="24"/>
        </w:rPr>
      </w:pPr>
      <w:r w:rsidRPr="00204484">
        <w:rPr>
          <w:rFonts w:eastAsia="Times New Roman"/>
          <w:noProof/>
          <w:lang w:eastAsia="en-US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3500755</wp:posOffset>
            </wp:positionH>
            <wp:positionV relativeFrom="paragraph">
              <wp:posOffset>43815</wp:posOffset>
            </wp:positionV>
            <wp:extent cx="2484755" cy="1089660"/>
            <wp:effectExtent l="19050" t="0" r="0" b="0"/>
            <wp:wrapSquare wrapText="bothSides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755" cy="1089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04484">
        <w:rPr>
          <w:rFonts w:ascii="Times New Roman" w:eastAsia="Times New Roman" w:hAnsi="Times New Roman" w:cs="Times New Roman"/>
          <w:sz w:val="24"/>
          <w:szCs w:val="24"/>
        </w:rPr>
        <w:t xml:space="preserve">A dam spillway gate holds back water of depth </w:t>
      </w:r>
      <w:r w:rsidRPr="00204484">
        <w:rPr>
          <w:rFonts w:ascii="Times New Roman" w:eastAsia="Times New Roman" w:hAnsi="Times New Roman" w:cs="Times New Roman"/>
          <w:i/>
          <w:iCs/>
          <w:sz w:val="24"/>
          <w:szCs w:val="24"/>
        </w:rPr>
        <w:t>h</w:t>
      </w:r>
      <w:r w:rsidRPr="00204484">
        <w:rPr>
          <w:rFonts w:ascii="Times New Roman" w:eastAsia="Times New Roman" w:hAnsi="Times New Roman" w:cs="Times New Roman"/>
          <w:sz w:val="24"/>
          <w:szCs w:val="24"/>
        </w:rPr>
        <w:t xml:space="preserve">. The </w:t>
      </w:r>
      <w:proofErr w:type="gramStart"/>
      <w:r w:rsidRPr="00204484">
        <w:rPr>
          <w:rFonts w:ascii="Times New Roman" w:eastAsia="Times New Roman" w:hAnsi="Times New Roman" w:cs="Times New Roman"/>
          <w:sz w:val="24"/>
          <w:szCs w:val="24"/>
        </w:rPr>
        <w:t xml:space="preserve">gate  </w:t>
      </w:r>
      <w:r w:rsidR="00204484"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gramEnd"/>
      <w:r w:rsidR="00204484">
        <w:rPr>
          <w:rFonts w:ascii="Times New Roman" w:eastAsia="Times New Roman" w:hAnsi="Times New Roman" w:cs="Times New Roman"/>
          <w:sz w:val="24"/>
          <w:szCs w:val="24"/>
        </w:rPr>
        <w:t xml:space="preserve"> symmetrical about the pivot and </w:t>
      </w:r>
      <w:r w:rsidRPr="00204484">
        <w:rPr>
          <w:rFonts w:ascii="Times New Roman" w:eastAsia="Times New Roman" w:hAnsi="Times New Roman" w:cs="Times New Roman"/>
          <w:sz w:val="24"/>
          <w:szCs w:val="24"/>
        </w:rPr>
        <w:t xml:space="preserve">weighs </w:t>
      </w:r>
      <w:r w:rsidR="00B276FF">
        <w:rPr>
          <w:rFonts w:ascii="Times New Roman" w:eastAsia="Times New Roman" w:hAnsi="Times New Roman" w:cs="Times New Roman"/>
          <w:sz w:val="24"/>
          <w:szCs w:val="24"/>
        </w:rPr>
        <w:t>400</w:t>
      </w:r>
      <w:r w:rsidRPr="00204484">
        <w:rPr>
          <w:rFonts w:ascii="Times New Roman" w:eastAsia="Times New Roman" w:hAnsi="Times New Roman" w:cs="Times New Roman"/>
          <w:sz w:val="24"/>
          <w:szCs w:val="24"/>
        </w:rPr>
        <w:t xml:space="preserve"> kg/m and is hinged at A. At what </w:t>
      </w:r>
      <w:r w:rsidR="00B276FF">
        <w:rPr>
          <w:rFonts w:ascii="Times New Roman" w:eastAsia="Times New Roman" w:hAnsi="Times New Roman" w:cs="Times New Roman"/>
          <w:sz w:val="24"/>
          <w:szCs w:val="24"/>
        </w:rPr>
        <w:t xml:space="preserve">minimum </w:t>
      </w:r>
      <w:r w:rsidRPr="00204484">
        <w:rPr>
          <w:rFonts w:ascii="Times New Roman" w:eastAsia="Times New Roman" w:hAnsi="Times New Roman" w:cs="Times New Roman"/>
          <w:sz w:val="24"/>
          <w:szCs w:val="24"/>
        </w:rPr>
        <w:t xml:space="preserve">depth of water will the gate </w:t>
      </w:r>
      <w:r w:rsidR="00B276FF">
        <w:rPr>
          <w:rFonts w:ascii="Times New Roman" w:eastAsia="Times New Roman" w:hAnsi="Times New Roman" w:cs="Times New Roman"/>
          <w:sz w:val="24"/>
          <w:szCs w:val="24"/>
        </w:rPr>
        <w:t xml:space="preserve">remain locked </w:t>
      </w:r>
      <w:r w:rsidRPr="00204484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="00B276FF">
        <w:rPr>
          <w:rFonts w:ascii="Times New Roman" w:eastAsia="Times New Roman" w:hAnsi="Times New Roman" w:cs="Times New Roman"/>
          <w:sz w:val="24"/>
          <w:szCs w:val="24"/>
        </w:rPr>
        <w:t>prevent</w:t>
      </w:r>
      <w:r w:rsidRPr="00204484">
        <w:rPr>
          <w:rFonts w:ascii="Times New Roman" w:eastAsia="Times New Roman" w:hAnsi="Times New Roman" w:cs="Times New Roman"/>
          <w:sz w:val="24"/>
          <w:szCs w:val="24"/>
        </w:rPr>
        <w:t xml:space="preserve"> water </w:t>
      </w:r>
      <w:r w:rsidR="00B276FF"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proofErr w:type="gramStart"/>
      <w:r w:rsidR="00B276FF">
        <w:rPr>
          <w:rFonts w:ascii="Times New Roman" w:eastAsia="Times New Roman" w:hAnsi="Times New Roman" w:cs="Times New Roman"/>
          <w:sz w:val="24"/>
          <w:szCs w:val="24"/>
        </w:rPr>
        <w:t>overflowing</w:t>
      </w:r>
      <w:r w:rsidRPr="00204484">
        <w:rPr>
          <w:rFonts w:ascii="Times New Roman" w:eastAsia="Times New Roman" w:hAnsi="Times New Roman" w:cs="Times New Roman"/>
          <w:sz w:val="24"/>
          <w:szCs w:val="24"/>
        </w:rPr>
        <w:t xml:space="preserve"> ?</w:t>
      </w:r>
      <w:proofErr w:type="gramEnd"/>
      <w:r w:rsidRPr="00204484">
        <w:rPr>
          <w:rFonts w:ascii="Times New Roman" w:eastAsia="Times New Roman" w:hAnsi="Times New Roman" w:cs="Times New Roman"/>
          <w:sz w:val="24"/>
          <w:szCs w:val="24"/>
        </w:rPr>
        <w:t xml:space="preserve"> (Take moments about the pivot A).</w:t>
      </w:r>
    </w:p>
    <w:p w:rsidR="00B276FF" w:rsidRDefault="00B276FF" w:rsidP="00B276FF">
      <w:pPr>
        <w:pStyle w:val="ListParagraph"/>
        <w:rPr>
          <w:rFonts w:ascii="Times New Roman" w:hAnsi="Times New Roman"/>
          <w:sz w:val="24"/>
          <w:szCs w:val="24"/>
        </w:rPr>
      </w:pPr>
    </w:p>
    <w:p w:rsidR="00B276FF" w:rsidRDefault="00B276FF" w:rsidP="00B276FF">
      <w:pPr>
        <w:pStyle w:val="PreformattedText"/>
        <w:tabs>
          <w:tab w:val="left" w:pos="0"/>
          <w:tab w:val="left" w:pos="916"/>
          <w:tab w:val="left" w:pos="1832"/>
          <w:tab w:val="left" w:pos="2748"/>
          <w:tab w:val="left" w:pos="3664"/>
        </w:tabs>
        <w:ind w:right="4262"/>
        <w:jc w:val="both"/>
        <w:rPr>
          <w:rFonts w:ascii="Times New Roman" w:hAnsi="Times New Roman"/>
          <w:sz w:val="24"/>
          <w:szCs w:val="24"/>
        </w:rPr>
      </w:pPr>
    </w:p>
    <w:p w:rsidR="00B276FF" w:rsidRPr="00204484" w:rsidRDefault="00B276FF" w:rsidP="00B276FF">
      <w:pPr>
        <w:pStyle w:val="PreformattedText"/>
        <w:tabs>
          <w:tab w:val="left" w:pos="0"/>
          <w:tab w:val="left" w:pos="916"/>
          <w:tab w:val="left" w:pos="1832"/>
          <w:tab w:val="left" w:pos="2748"/>
          <w:tab w:val="left" w:pos="3664"/>
        </w:tabs>
        <w:ind w:right="4262"/>
        <w:jc w:val="both"/>
        <w:rPr>
          <w:rFonts w:ascii="Times New Roman" w:hAnsi="Times New Roman"/>
          <w:sz w:val="24"/>
          <w:szCs w:val="24"/>
        </w:rPr>
      </w:pPr>
    </w:p>
    <w:sectPr w:rsidR="00B276FF" w:rsidRPr="00204484" w:rsidSect="00EC6D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>
    <w:nsid w:val="00000006"/>
    <w:multiLevelType w:val="multi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2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29153B66"/>
    <w:multiLevelType w:val="hybridMultilevel"/>
    <w:tmpl w:val="1D5A8F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D44042"/>
    <w:multiLevelType w:val="hybridMultilevel"/>
    <w:tmpl w:val="D97032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87A90"/>
    <w:rsid w:val="00187A90"/>
    <w:rsid w:val="001A5C26"/>
    <w:rsid w:val="00200B73"/>
    <w:rsid w:val="00204484"/>
    <w:rsid w:val="00416FD5"/>
    <w:rsid w:val="005D5148"/>
    <w:rsid w:val="00645D56"/>
    <w:rsid w:val="00812482"/>
    <w:rsid w:val="00866B87"/>
    <w:rsid w:val="009262A5"/>
    <w:rsid w:val="009D427F"/>
    <w:rsid w:val="00A84C5A"/>
    <w:rsid w:val="00B15CA5"/>
    <w:rsid w:val="00B276FF"/>
    <w:rsid w:val="00C73856"/>
    <w:rsid w:val="00DC1D92"/>
    <w:rsid w:val="00DE2AFB"/>
    <w:rsid w:val="00E1614E"/>
    <w:rsid w:val="00EC6DF3"/>
    <w:rsid w:val="00FF7E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6D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eformattedText">
    <w:name w:val="Preformatted Text"/>
    <w:basedOn w:val="Normal"/>
    <w:rsid w:val="00187A90"/>
    <w:pPr>
      <w:widowControl w:val="0"/>
      <w:suppressAutoHyphens/>
      <w:spacing w:after="0" w:line="240" w:lineRule="auto"/>
    </w:pPr>
    <w:rPr>
      <w:rFonts w:ascii="Courier New" w:eastAsia="Courier New" w:hAnsi="Courier New" w:cs="Courier New"/>
      <w:sz w:val="20"/>
      <w:szCs w:val="20"/>
      <w:lang w:eastAsia="ar-SA"/>
    </w:rPr>
  </w:style>
  <w:style w:type="paragraph" w:styleId="ListParagraph">
    <w:name w:val="List Paragraph"/>
    <w:basedOn w:val="Normal"/>
    <w:qFormat/>
    <w:rsid w:val="00187A9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87A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A9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677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1102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NBBallal</dc:creator>
  <cp:lastModifiedBy>NBBallal</cp:lastModifiedBy>
  <cp:revision>4</cp:revision>
  <dcterms:created xsi:type="dcterms:W3CDTF">2012-07-24T14:00:00Z</dcterms:created>
  <dcterms:modified xsi:type="dcterms:W3CDTF">2020-01-15T07:29:00Z</dcterms:modified>
</cp:coreProperties>
</file>