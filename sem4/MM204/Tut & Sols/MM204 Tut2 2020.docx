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C3" w:rsidRPr="00FF7E36" w:rsidRDefault="00D411C3" w:rsidP="00C83A84">
      <w:pPr>
        <w:spacing w:after="0" w:line="240" w:lineRule="auto"/>
        <w:ind w:left="-567" w:right="-421"/>
        <w:jc w:val="center"/>
        <w:rPr>
          <w:rFonts w:ascii="Times New Roman" w:hAnsi="Times New Roman" w:cs="Times New Roman"/>
          <w:b/>
          <w:bCs/>
          <w:sz w:val="24"/>
          <w:szCs w:val="24"/>
        </w:rPr>
      </w:pPr>
      <w:r w:rsidRPr="00FF7E36">
        <w:rPr>
          <w:rFonts w:ascii="Times New Roman" w:hAnsi="Times New Roman" w:cs="Times New Roman"/>
          <w:b/>
          <w:bCs/>
          <w:sz w:val="24"/>
          <w:szCs w:val="24"/>
        </w:rPr>
        <w:t>Indian Institute of Technology Bombay</w:t>
      </w:r>
    </w:p>
    <w:p w:rsidR="00D411C3" w:rsidRPr="00FF7E36" w:rsidRDefault="00D411C3" w:rsidP="00C83A84">
      <w:pPr>
        <w:spacing w:after="0" w:line="240" w:lineRule="auto"/>
        <w:ind w:left="-567" w:right="-421"/>
        <w:jc w:val="center"/>
        <w:rPr>
          <w:rFonts w:ascii="Times New Roman" w:hAnsi="Times New Roman" w:cs="Times New Roman"/>
          <w:b/>
          <w:bCs/>
          <w:sz w:val="24"/>
          <w:szCs w:val="24"/>
        </w:rPr>
      </w:pPr>
      <w:r w:rsidRPr="00FF7E36">
        <w:rPr>
          <w:rFonts w:ascii="Times New Roman" w:hAnsi="Times New Roman" w:cs="Times New Roman"/>
          <w:b/>
          <w:bCs/>
          <w:sz w:val="24"/>
          <w:szCs w:val="24"/>
        </w:rPr>
        <w:t>DEPARTMENT OF METALLURGICAL ENGINEERING &amp; MATERIALS SCIENCE</w:t>
      </w:r>
    </w:p>
    <w:p w:rsidR="00D411C3" w:rsidRPr="00FF7E36" w:rsidRDefault="00D411C3" w:rsidP="00C83A84">
      <w:pPr>
        <w:spacing w:after="0" w:line="240" w:lineRule="auto"/>
        <w:ind w:left="-567" w:right="-421"/>
        <w:jc w:val="center"/>
        <w:rPr>
          <w:rFonts w:ascii="Times New Roman" w:hAnsi="Times New Roman" w:cs="Times New Roman"/>
          <w:b/>
          <w:bCs/>
          <w:sz w:val="24"/>
          <w:szCs w:val="24"/>
        </w:rPr>
      </w:pPr>
      <w:r w:rsidRPr="00FF7E36">
        <w:rPr>
          <w:rFonts w:ascii="Times New Roman" w:hAnsi="Times New Roman" w:cs="Times New Roman"/>
          <w:b/>
          <w:bCs/>
          <w:sz w:val="24"/>
          <w:szCs w:val="24"/>
        </w:rPr>
        <w:t>MM 204</w:t>
      </w:r>
      <w:r w:rsidR="002A241C">
        <w:rPr>
          <w:rFonts w:ascii="Times New Roman" w:hAnsi="Times New Roman" w:cs="Times New Roman"/>
          <w:b/>
          <w:bCs/>
          <w:sz w:val="24"/>
          <w:szCs w:val="24"/>
        </w:rPr>
        <w:t xml:space="preserve"> Transport </w:t>
      </w:r>
      <w:proofErr w:type="gramStart"/>
      <w:r w:rsidR="002A241C">
        <w:rPr>
          <w:rFonts w:ascii="Times New Roman" w:hAnsi="Times New Roman" w:cs="Times New Roman"/>
          <w:b/>
          <w:bCs/>
          <w:sz w:val="24"/>
          <w:szCs w:val="24"/>
        </w:rPr>
        <w:t>Phenomena :</w:t>
      </w:r>
      <w:proofErr w:type="gramEnd"/>
      <w:r w:rsidR="002A241C">
        <w:rPr>
          <w:rFonts w:ascii="Times New Roman" w:hAnsi="Times New Roman" w:cs="Times New Roman"/>
          <w:b/>
          <w:bCs/>
          <w:sz w:val="24"/>
          <w:szCs w:val="24"/>
        </w:rPr>
        <w:t xml:space="preserve"> </w:t>
      </w:r>
      <w:r w:rsidR="001A6C45">
        <w:rPr>
          <w:rFonts w:ascii="Times New Roman" w:hAnsi="Times New Roman" w:cs="Times New Roman"/>
          <w:b/>
          <w:bCs/>
          <w:sz w:val="24"/>
          <w:szCs w:val="24"/>
        </w:rPr>
        <w:t>1019-20</w:t>
      </w:r>
      <w:r w:rsidRPr="00FF7E36">
        <w:rPr>
          <w:rFonts w:ascii="Times New Roman" w:hAnsi="Times New Roman" w:cs="Times New Roman"/>
          <w:b/>
          <w:bCs/>
          <w:sz w:val="24"/>
          <w:szCs w:val="24"/>
        </w:rPr>
        <w:t xml:space="preserve"> : </w:t>
      </w:r>
      <w:r w:rsidR="003709DE">
        <w:rPr>
          <w:rFonts w:ascii="Times New Roman" w:hAnsi="Times New Roman" w:cs="Times New Roman"/>
          <w:b/>
          <w:bCs/>
          <w:sz w:val="24"/>
          <w:szCs w:val="24"/>
        </w:rPr>
        <w:t>Spring</w:t>
      </w:r>
    </w:p>
    <w:p w:rsidR="00D411C3" w:rsidRPr="009262A5" w:rsidRDefault="0053240A" w:rsidP="00C83A84">
      <w:pPr>
        <w:ind w:left="-567" w:right="-421"/>
        <w:jc w:val="center"/>
        <w:rPr>
          <w:rFonts w:ascii="Times New Roman" w:hAnsi="Times New Roman" w:cs="Times New Roman"/>
          <w:b/>
          <w:sz w:val="24"/>
          <w:szCs w:val="24"/>
          <w:u w:val="single"/>
        </w:rPr>
      </w:pPr>
      <w:r>
        <w:rPr>
          <w:rFonts w:ascii="Times New Roman" w:hAnsi="Times New Roman" w:cs="Times New Roman"/>
          <w:b/>
          <w:sz w:val="24"/>
          <w:szCs w:val="24"/>
          <w:u w:val="single"/>
        </w:rPr>
        <w:t>Tutorial 2</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sidR="009E3473">
        <w:rPr>
          <w:rFonts w:ascii="Times New Roman" w:hAnsi="Times New Roman" w:cs="Times New Roman"/>
          <w:b/>
          <w:sz w:val="24"/>
          <w:szCs w:val="24"/>
          <w:u w:val="single"/>
        </w:rPr>
        <w:t xml:space="preserve">      </w:t>
      </w:r>
      <w:r w:rsidR="001A6C45">
        <w:rPr>
          <w:rFonts w:ascii="Times New Roman" w:hAnsi="Times New Roman" w:cs="Times New Roman"/>
          <w:b/>
          <w:sz w:val="24"/>
          <w:szCs w:val="24"/>
          <w:u w:val="single"/>
        </w:rPr>
        <w:t xml:space="preserve">                   </w:t>
      </w:r>
      <w:r w:rsidR="001A6C45">
        <w:rPr>
          <w:rFonts w:ascii="Times New Roman" w:hAnsi="Times New Roman" w:cs="Times New Roman"/>
          <w:b/>
          <w:sz w:val="24"/>
          <w:szCs w:val="24"/>
          <w:u w:val="single"/>
        </w:rPr>
        <w:tab/>
        <w:t xml:space="preserve">                                 </w:t>
      </w:r>
      <w:r>
        <w:rPr>
          <w:rFonts w:ascii="Times New Roman" w:hAnsi="Times New Roman" w:cs="Times New Roman"/>
          <w:b/>
          <w:sz w:val="24"/>
          <w:szCs w:val="24"/>
          <w:u w:val="single"/>
        </w:rPr>
        <w:t xml:space="preserve">Jan </w:t>
      </w:r>
      <w:r w:rsidR="001A6C45">
        <w:rPr>
          <w:rFonts w:ascii="Times New Roman" w:hAnsi="Times New Roman" w:cs="Times New Roman"/>
          <w:b/>
          <w:sz w:val="24"/>
          <w:szCs w:val="24"/>
          <w:u w:val="single"/>
        </w:rPr>
        <w:t>22</w:t>
      </w:r>
      <w:r w:rsidR="002A241C">
        <w:rPr>
          <w:rFonts w:ascii="Times New Roman" w:hAnsi="Times New Roman" w:cs="Times New Roman"/>
          <w:b/>
          <w:sz w:val="24"/>
          <w:szCs w:val="24"/>
          <w:u w:val="single"/>
        </w:rPr>
        <w:t>, 201</w:t>
      </w:r>
      <w:r w:rsidR="003709DE">
        <w:rPr>
          <w:rFonts w:ascii="Times New Roman" w:hAnsi="Times New Roman" w:cs="Times New Roman"/>
          <w:b/>
          <w:sz w:val="24"/>
          <w:szCs w:val="24"/>
          <w:u w:val="single"/>
        </w:rPr>
        <w:t>9</w:t>
      </w:r>
      <w:r w:rsidR="001A6C45">
        <w:rPr>
          <w:rFonts w:ascii="Times New Roman" w:hAnsi="Times New Roman" w:cs="Times New Roman"/>
          <w:b/>
          <w:sz w:val="24"/>
          <w:szCs w:val="24"/>
          <w:u w:val="single"/>
        </w:rPr>
        <w:t>, 0830h</w:t>
      </w:r>
    </w:p>
    <w:p w:rsidR="001F1E26" w:rsidRPr="007F7BE3" w:rsidRDefault="00241E64" w:rsidP="003709DE">
      <w:pPr>
        <w:pStyle w:val="ListParagraph"/>
        <w:numPr>
          <w:ilvl w:val="0"/>
          <w:numId w:val="1"/>
        </w:numPr>
        <w:tabs>
          <w:tab w:val="clear" w:pos="-360"/>
          <w:tab w:val="num" w:pos="0"/>
        </w:tabs>
        <w:ind w:left="0" w:right="-421" w:hanging="540"/>
        <w:jc w:val="both"/>
        <w:rPr>
          <w:rFonts w:ascii="Times New Roman" w:hAnsi="Times New Roman" w:cs="Times New Roman"/>
          <w:sz w:val="24"/>
          <w:szCs w:val="24"/>
        </w:rPr>
      </w:pPr>
      <w:r w:rsidRPr="007F7BE3">
        <w:rPr>
          <w:rFonts w:ascii="Times New Roman" w:eastAsia="Courier New" w:hAnsi="Times New Roman" w:cs="Times New Roman"/>
          <w:kern w:val="1"/>
          <w:sz w:val="24"/>
          <w:szCs w:val="24"/>
        </w:rPr>
        <w:t>Grandmother</w:t>
      </w:r>
      <w:r w:rsidR="001F1E26" w:rsidRPr="007F7BE3">
        <w:rPr>
          <w:rFonts w:ascii="Times New Roman" w:eastAsia="Courier New" w:hAnsi="Times New Roman" w:cs="Times New Roman"/>
          <w:kern w:val="1"/>
          <w:sz w:val="24"/>
          <w:szCs w:val="24"/>
        </w:rPr>
        <w:t>s claim</w:t>
      </w:r>
      <w:r w:rsidRPr="007F7BE3">
        <w:rPr>
          <w:rFonts w:ascii="Times New Roman" w:eastAsia="Courier New" w:hAnsi="Times New Roman" w:cs="Times New Roman"/>
          <w:kern w:val="1"/>
          <w:sz w:val="24"/>
          <w:szCs w:val="24"/>
        </w:rPr>
        <w:t xml:space="preserve"> that during storms, water wells are easier to pump, but the water may be unfit to drink, because of an increase in suspended matter. This happens whether the storm brings rain or not?   </w:t>
      </w:r>
      <w:r w:rsidR="007F7BE3">
        <w:rPr>
          <w:rFonts w:ascii="Times New Roman" w:eastAsia="Courier New" w:hAnsi="Times New Roman" w:cs="Times New Roman"/>
          <w:kern w:val="1"/>
          <w:sz w:val="24"/>
          <w:szCs w:val="24"/>
        </w:rPr>
        <w:t>Is this true? If so, w</w:t>
      </w:r>
      <w:r w:rsidRPr="007F7BE3">
        <w:rPr>
          <w:rFonts w:ascii="Times New Roman" w:eastAsia="Courier New" w:hAnsi="Times New Roman" w:cs="Times New Roman"/>
          <w:kern w:val="1"/>
          <w:sz w:val="24"/>
          <w:szCs w:val="24"/>
        </w:rPr>
        <w:t>hy would these wells respond to storms?</w:t>
      </w:r>
    </w:p>
    <w:p w:rsidR="0053240A" w:rsidRDefault="00065CED" w:rsidP="003709DE">
      <w:pPr>
        <w:pStyle w:val="ListParagraph"/>
        <w:tabs>
          <w:tab w:val="left" w:pos="-180"/>
        </w:tabs>
        <w:spacing w:after="0" w:line="240" w:lineRule="auto"/>
        <w:ind w:left="0" w:right="-421" w:hanging="54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359.4pt;margin-top:12.95pt;width:0;height:17.4pt;z-index:251674624" o:connectortype="straight">
            <v:stroke dashstyle="dash"/>
          </v:shape>
        </w:pict>
      </w:r>
      <w:r>
        <w:rPr>
          <w:rFonts w:ascii="Times New Roman" w:hAnsi="Times New Roman" w:cs="Times New Roman"/>
          <w:noProof/>
          <w:sz w:val="24"/>
          <w:szCs w:val="24"/>
        </w:rPr>
        <w:pict>
          <v:shape id="_x0000_s1029" type="#_x0000_t32" style="position:absolute;left:0;text-align:left;margin-left:268.8pt;margin-top:11.75pt;width:0;height:17.4pt;z-index:251673600" o:connectortype="straight">
            <v:stroke dashstyle="dash"/>
          </v:shape>
        </w:pict>
      </w:r>
    </w:p>
    <w:p w:rsidR="00205211" w:rsidRDefault="00065CED" w:rsidP="003709DE">
      <w:pPr>
        <w:pStyle w:val="ListParagraph"/>
        <w:numPr>
          <w:ilvl w:val="0"/>
          <w:numId w:val="1"/>
        </w:numPr>
        <w:tabs>
          <w:tab w:val="clear" w:pos="-360"/>
          <w:tab w:val="left" w:pos="0"/>
        </w:tabs>
        <w:spacing w:after="0" w:line="240" w:lineRule="auto"/>
        <w:ind w:left="0" w:right="-421" w:hanging="540"/>
        <w:jc w:val="both"/>
        <w:rPr>
          <w:rFonts w:ascii="Times New Roman" w:hAnsi="Times New Roman" w:cs="Times New Roman"/>
          <w:sz w:val="24"/>
          <w:szCs w:val="24"/>
        </w:rPr>
      </w:pPr>
      <w:r w:rsidRPr="00065CED">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337.8pt;margin-top:109.55pt;width:18.2pt;height:21.4pt;z-index:251677696;mso-width-relative:margin;mso-height-relative:margin" filled="f" stroked="f">
            <v:textbox>
              <w:txbxContent>
                <w:p w:rsidR="00065CED" w:rsidRDefault="00065CED">
                  <w:r>
                    <w:t>1</w:t>
                  </w:r>
                </w:p>
              </w:txbxContent>
            </v:textbox>
          </v:shape>
        </w:pict>
      </w:r>
      <w:r>
        <w:rPr>
          <w:rFonts w:ascii="Times New Roman" w:hAnsi="Times New Roman" w:cs="Times New Roman"/>
          <w:noProof/>
          <w:sz w:val="24"/>
          <w:szCs w:val="24"/>
        </w:rPr>
        <w:pict>
          <v:shape id="_x0000_s1031" type="#_x0000_t32" style="position:absolute;left:0;text-align:left;margin-left:436.8pt;margin-top:.35pt;width:0;height:17.4pt;z-index:251675648" o:connectortype="straight">
            <v:stroke dashstyle="dash"/>
          </v:shape>
        </w:pict>
      </w:r>
      <w:r w:rsidR="00205211" w:rsidRPr="00843346">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3318510</wp:posOffset>
            </wp:positionH>
            <wp:positionV relativeFrom="paragraph">
              <wp:posOffset>88900</wp:posOffset>
            </wp:positionV>
            <wp:extent cx="2693670" cy="853440"/>
            <wp:effectExtent l="19050" t="0" r="0" b="0"/>
            <wp:wrapSquare wrapText="bothSides"/>
            <wp:docPr id="6" name="Picture 6" descr="D:\USERS\NBB\class\TP\Scanned Pictures\fan and du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NBB\class\TP\Scanned Pictures\fan and duct.jpeg"/>
                    <pic:cNvPicPr>
                      <a:picLocks noChangeAspect="1" noChangeArrowheads="1"/>
                    </pic:cNvPicPr>
                  </pic:nvPicPr>
                  <pic:blipFill>
                    <a:blip r:embed="rId5" cstate="print">
                      <a:lum bright="-20000" contrast="35000"/>
                    </a:blip>
                    <a:srcRect/>
                    <a:stretch>
                      <a:fillRect/>
                    </a:stretch>
                  </pic:blipFill>
                  <pic:spPr bwMode="auto">
                    <a:xfrm>
                      <a:off x="0" y="0"/>
                      <a:ext cx="2693670" cy="853440"/>
                    </a:xfrm>
                    <a:prstGeom prst="rect">
                      <a:avLst/>
                    </a:prstGeom>
                    <a:noFill/>
                    <a:ln w="9525">
                      <a:noFill/>
                      <a:miter lim="800000"/>
                      <a:headEnd/>
                      <a:tailEnd/>
                    </a:ln>
                  </pic:spPr>
                </pic:pic>
              </a:graphicData>
            </a:graphic>
          </wp:anchor>
        </w:drawing>
      </w:r>
      <w:r w:rsidR="00205211" w:rsidRPr="00843346">
        <w:rPr>
          <w:rFonts w:ascii="Times New Roman" w:hAnsi="Times New Roman" w:cs="Times New Roman"/>
          <w:sz w:val="24"/>
          <w:szCs w:val="24"/>
        </w:rPr>
        <w:t>A fan draws air at 30</w:t>
      </w:r>
      <w:r w:rsidR="00205211" w:rsidRPr="00843346">
        <w:rPr>
          <w:rFonts w:ascii="Times New Roman" w:hAnsi="Times New Roman" w:cs="Times New Roman"/>
          <w:sz w:val="24"/>
          <w:szCs w:val="24"/>
          <w:vertAlign w:val="superscript"/>
        </w:rPr>
        <w:t>o</w:t>
      </w:r>
      <w:r w:rsidR="00C355E2">
        <w:rPr>
          <w:rFonts w:ascii="Times New Roman" w:hAnsi="Times New Roman" w:cs="Times New Roman"/>
          <w:sz w:val="24"/>
          <w:szCs w:val="24"/>
        </w:rPr>
        <w:t xml:space="preserve">C from a </w:t>
      </w:r>
      <w:r w:rsidR="00205211" w:rsidRPr="00843346">
        <w:rPr>
          <w:rFonts w:ascii="Times New Roman" w:hAnsi="Times New Roman" w:cs="Times New Roman"/>
          <w:sz w:val="24"/>
          <w:szCs w:val="24"/>
        </w:rPr>
        <w:t>room</w:t>
      </w:r>
      <w:r w:rsidR="002A241C">
        <w:rPr>
          <w:rFonts w:ascii="Times New Roman" w:hAnsi="Times New Roman" w:cs="Times New Roman"/>
          <w:sz w:val="24"/>
          <w:szCs w:val="24"/>
        </w:rPr>
        <w:t xml:space="preserve"> at atmospheric pressure </w:t>
      </w:r>
      <w:r w:rsidR="00205211" w:rsidRPr="00843346">
        <w:rPr>
          <w:rFonts w:ascii="Times New Roman" w:hAnsi="Times New Roman" w:cs="Times New Roman"/>
          <w:sz w:val="24"/>
          <w:szCs w:val="24"/>
        </w:rPr>
        <w:t xml:space="preserve">through </w:t>
      </w:r>
      <w:proofErr w:type="gramStart"/>
      <w:r w:rsidR="00205211" w:rsidRPr="00843346">
        <w:rPr>
          <w:rFonts w:ascii="Times New Roman" w:hAnsi="Times New Roman" w:cs="Times New Roman"/>
          <w:sz w:val="24"/>
          <w:szCs w:val="24"/>
        </w:rPr>
        <w:t>a  duct</w:t>
      </w:r>
      <w:proofErr w:type="gramEnd"/>
      <w:r w:rsidR="00205211" w:rsidRPr="00843346">
        <w:rPr>
          <w:rFonts w:ascii="Times New Roman" w:hAnsi="Times New Roman" w:cs="Times New Roman"/>
          <w:sz w:val="24"/>
          <w:szCs w:val="24"/>
        </w:rPr>
        <w:t xml:space="preserve"> 20 m  long and 0.</w:t>
      </w:r>
      <w:r w:rsidR="00C355E2">
        <w:rPr>
          <w:rFonts w:ascii="Times New Roman" w:hAnsi="Times New Roman" w:cs="Times New Roman"/>
          <w:sz w:val="24"/>
          <w:szCs w:val="24"/>
        </w:rPr>
        <w:t xml:space="preserve">4 m  diam. </w:t>
      </w:r>
      <w:r w:rsidR="00205211" w:rsidRPr="00843346">
        <w:rPr>
          <w:rFonts w:ascii="Times New Roman" w:hAnsi="Times New Roman" w:cs="Times New Roman"/>
          <w:sz w:val="24"/>
          <w:szCs w:val="24"/>
        </w:rPr>
        <w:t xml:space="preserve">and discharges it at atmospheric pressure outside.  If a static pressure measurement in the central portion of </w:t>
      </w:r>
      <w:proofErr w:type="gramStart"/>
      <w:r w:rsidR="00205211" w:rsidRPr="00843346">
        <w:rPr>
          <w:rFonts w:ascii="Times New Roman" w:hAnsi="Times New Roman" w:cs="Times New Roman"/>
          <w:sz w:val="24"/>
          <w:szCs w:val="24"/>
        </w:rPr>
        <w:t xml:space="preserve">the </w:t>
      </w:r>
      <w:r w:rsidR="003709DE">
        <w:rPr>
          <w:rFonts w:ascii="Times New Roman" w:hAnsi="Times New Roman" w:cs="Times New Roman"/>
          <w:sz w:val="24"/>
          <w:szCs w:val="24"/>
        </w:rPr>
        <w:t xml:space="preserve"> </w:t>
      </w:r>
      <w:r w:rsidR="00205211" w:rsidRPr="00843346">
        <w:rPr>
          <w:rFonts w:ascii="Times New Roman" w:hAnsi="Times New Roman" w:cs="Times New Roman"/>
          <w:sz w:val="24"/>
          <w:szCs w:val="24"/>
        </w:rPr>
        <w:t>pipe</w:t>
      </w:r>
      <w:proofErr w:type="gramEnd"/>
      <w:r w:rsidR="00205211" w:rsidRPr="00843346">
        <w:rPr>
          <w:rFonts w:ascii="Times New Roman" w:hAnsi="Times New Roman" w:cs="Times New Roman"/>
          <w:sz w:val="24"/>
          <w:szCs w:val="24"/>
        </w:rPr>
        <w:t xml:space="preserve"> </w:t>
      </w:r>
      <w:r w:rsidR="003709DE">
        <w:rPr>
          <w:rFonts w:ascii="Times New Roman" w:hAnsi="Times New Roman" w:cs="Times New Roman"/>
          <w:sz w:val="24"/>
          <w:szCs w:val="24"/>
        </w:rPr>
        <w:t xml:space="preserve"> </w:t>
      </w:r>
      <w:r w:rsidR="00205211" w:rsidRPr="00843346">
        <w:rPr>
          <w:rFonts w:ascii="Times New Roman" w:hAnsi="Times New Roman" w:cs="Times New Roman"/>
          <w:sz w:val="24"/>
          <w:szCs w:val="24"/>
        </w:rPr>
        <w:t xml:space="preserve">shows </w:t>
      </w:r>
      <w:r w:rsidR="003709DE">
        <w:rPr>
          <w:rFonts w:ascii="Times New Roman" w:hAnsi="Times New Roman" w:cs="Times New Roman"/>
          <w:sz w:val="24"/>
          <w:szCs w:val="24"/>
        </w:rPr>
        <w:t xml:space="preserve"> </w:t>
      </w:r>
      <w:r w:rsidR="00205211" w:rsidRPr="00843346">
        <w:rPr>
          <w:rFonts w:ascii="Times New Roman" w:hAnsi="Times New Roman" w:cs="Times New Roman"/>
          <w:sz w:val="24"/>
          <w:szCs w:val="24"/>
        </w:rPr>
        <w:t xml:space="preserve">a </w:t>
      </w:r>
      <w:r w:rsidR="003709DE">
        <w:rPr>
          <w:rFonts w:ascii="Times New Roman" w:hAnsi="Times New Roman" w:cs="Times New Roman"/>
          <w:sz w:val="24"/>
          <w:szCs w:val="24"/>
        </w:rPr>
        <w:t xml:space="preserve"> </w:t>
      </w:r>
      <w:r w:rsidR="00205211" w:rsidRPr="00843346">
        <w:rPr>
          <w:rFonts w:ascii="Times New Roman" w:hAnsi="Times New Roman" w:cs="Times New Roman"/>
          <w:sz w:val="24"/>
          <w:szCs w:val="24"/>
        </w:rPr>
        <w:t xml:space="preserve">pressure </w:t>
      </w:r>
      <w:r w:rsidR="003709DE">
        <w:rPr>
          <w:rFonts w:ascii="Times New Roman" w:hAnsi="Times New Roman" w:cs="Times New Roman"/>
          <w:sz w:val="24"/>
          <w:szCs w:val="24"/>
        </w:rPr>
        <w:t xml:space="preserve">   </w:t>
      </w:r>
      <w:r w:rsidR="00205211" w:rsidRPr="00843346">
        <w:rPr>
          <w:rFonts w:ascii="Times New Roman" w:hAnsi="Times New Roman" w:cs="Times New Roman"/>
          <w:sz w:val="24"/>
          <w:szCs w:val="24"/>
        </w:rPr>
        <w:t>of –</w:t>
      </w:r>
      <w:r w:rsidR="003709DE">
        <w:rPr>
          <w:rFonts w:ascii="Times New Roman" w:hAnsi="Times New Roman" w:cs="Times New Roman"/>
          <w:sz w:val="24"/>
          <w:szCs w:val="24"/>
        </w:rPr>
        <w:t>1</w:t>
      </w:r>
      <w:r w:rsidR="00205211" w:rsidRPr="00843346">
        <w:rPr>
          <w:rFonts w:ascii="Times New Roman" w:hAnsi="Times New Roman" w:cs="Times New Roman"/>
          <w:sz w:val="24"/>
          <w:szCs w:val="24"/>
        </w:rPr>
        <w:t>0mm water gage, and the fan efficiency is 50%, calculate the wattage of the fan. Neglect friction.</w:t>
      </w:r>
      <w:r w:rsidR="0053240A">
        <w:rPr>
          <w:rFonts w:ascii="Times New Roman" w:hAnsi="Times New Roman" w:cs="Times New Roman"/>
          <w:sz w:val="24"/>
          <w:szCs w:val="24"/>
        </w:rPr>
        <w:t xml:space="preserve"> </w:t>
      </w:r>
      <w:r w:rsidR="00C355E2">
        <w:rPr>
          <w:rFonts w:ascii="Times New Roman" w:hAnsi="Times New Roman" w:cs="Times New Roman"/>
          <w:sz w:val="24"/>
          <w:szCs w:val="24"/>
        </w:rPr>
        <w:t xml:space="preserve">(We will consider this problem again with friction some time later). </w:t>
      </w:r>
    </w:p>
    <w:p w:rsidR="00505FBD" w:rsidRPr="00505FBD" w:rsidRDefault="004C0F88" w:rsidP="00505FBD">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left:0;text-align:left;margin-left:477pt;margin-top:13.55pt;width:0;height:17.4pt;z-index:251672576" o:connectortype="straight">
            <v:stroke dashstyle="dash"/>
          </v:shape>
        </w:pict>
      </w:r>
      <w:r>
        <w:rPr>
          <w:rFonts w:ascii="Times New Roman" w:hAnsi="Times New Roman" w:cs="Times New Roman"/>
          <w:noProof/>
          <w:sz w:val="24"/>
          <w:szCs w:val="24"/>
        </w:rPr>
        <w:pict>
          <v:shape id="_x0000_s1034" type="#_x0000_t202" style="position:absolute;left:0;text-align:left;margin-left:472.8pt;margin-top:.95pt;width:18.2pt;height:21.4pt;z-index:251679744;mso-width-relative:margin;mso-height-relative:margin" filled="f" stroked="f">
            <v:textbox>
              <w:txbxContent>
                <w:p w:rsidR="004C0F88" w:rsidRDefault="004C0F88" w:rsidP="004C0F88">
                  <w:r>
                    <w:t>3</w:t>
                  </w:r>
                </w:p>
              </w:txbxContent>
            </v:textbox>
          </v:shape>
        </w:pict>
      </w:r>
      <w:r>
        <w:rPr>
          <w:rFonts w:ascii="Times New Roman" w:hAnsi="Times New Roman" w:cs="Times New Roman"/>
          <w:noProof/>
          <w:sz w:val="24"/>
          <w:szCs w:val="24"/>
        </w:rPr>
        <w:pict>
          <v:shape id="_x0000_s1033" type="#_x0000_t202" style="position:absolute;left:0;text-align:left;margin-left:383.4pt;margin-top:-.25pt;width:18.2pt;height:21.4pt;z-index:251678720;mso-width-relative:margin;mso-height-relative:margin" filled="f" stroked="f">
            <v:textbox>
              <w:txbxContent>
                <w:p w:rsidR="004C0F88" w:rsidRPr="004C0F88" w:rsidRDefault="004C0F88" w:rsidP="004C0F88">
                  <w:pPr>
                    <w:rPr>
                      <w:b/>
                    </w:rPr>
                  </w:pPr>
                  <w:r w:rsidRPr="004C0F88">
                    <w:rPr>
                      <w:b/>
                    </w:rPr>
                    <w:t>2</w:t>
                  </w:r>
                </w:p>
              </w:txbxContent>
            </v:textbox>
          </v:shape>
        </w:pict>
      </w:r>
      <w:r w:rsidR="00065CED">
        <w:rPr>
          <w:rFonts w:ascii="Times New Roman" w:hAnsi="Times New Roman" w:cs="Times New Roman"/>
          <w:noProof/>
          <w:sz w:val="24"/>
          <w:szCs w:val="24"/>
        </w:rPr>
        <w:pict>
          <v:shape id="_x0000_s1026" type="#_x0000_t32" style="position:absolute;left:0;text-align:left;margin-left:342pt;margin-top:13.55pt;width:0;height:17.4pt;z-index:251670528" o:connectortype="straight">
            <v:stroke dashstyle="dash"/>
          </v:shape>
        </w:pict>
      </w:r>
      <w:r w:rsidR="00505FBD">
        <w:rPr>
          <w:rFonts w:ascii="Times New Roman" w:hAnsi="Times New Roman" w:cs="Times New Roman"/>
          <w:noProof/>
          <w:sz w:val="24"/>
          <w:szCs w:val="24"/>
        </w:rPr>
        <w:pict>
          <v:shape id="_x0000_s1027" type="#_x0000_t32" style="position:absolute;left:0;text-align:left;margin-left:388.8pt;margin-top:13.55pt;width:0;height:17.4pt;z-index:251671552" o:connectortype="straight">
            <v:stroke dashstyle="dash"/>
          </v:shape>
        </w:pict>
      </w:r>
    </w:p>
    <w:p w:rsidR="00505FBD" w:rsidRDefault="00505FBD" w:rsidP="00505FBD">
      <w:pPr>
        <w:pStyle w:val="ListParagraph"/>
        <w:numPr>
          <w:ilvl w:val="0"/>
          <w:numId w:val="1"/>
        </w:numPr>
        <w:ind w:left="0" w:right="-42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3970020</wp:posOffset>
            </wp:positionH>
            <wp:positionV relativeFrom="paragraph">
              <wp:posOffset>107315</wp:posOffset>
            </wp:positionV>
            <wp:extent cx="2446020" cy="1371600"/>
            <wp:effectExtent l="38100" t="38100" r="30480" b="38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bright="-20000" contrast="36000"/>
                    </a:blip>
                    <a:srcRect/>
                    <a:stretch>
                      <a:fillRect/>
                    </a:stretch>
                  </pic:blipFill>
                  <pic:spPr bwMode="auto">
                    <a:xfrm rot="21480000">
                      <a:off x="0" y="0"/>
                      <a:ext cx="2446020" cy="137160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(a) Water flows through a </w:t>
      </w:r>
      <w:proofErr w:type="spellStart"/>
      <w:r>
        <w:rPr>
          <w:rFonts w:ascii="Times New Roman" w:hAnsi="Times New Roman" w:cs="Times New Roman"/>
          <w:sz w:val="24"/>
          <w:szCs w:val="24"/>
        </w:rPr>
        <w:t>venturi</w:t>
      </w:r>
      <w:proofErr w:type="spellEnd"/>
      <w:r>
        <w:rPr>
          <w:rFonts w:ascii="Times New Roman" w:hAnsi="Times New Roman" w:cs="Times New Roman"/>
          <w:sz w:val="24"/>
          <w:szCs w:val="24"/>
        </w:rPr>
        <w:t xml:space="preserve"> (constriction) installed in a pipe as shown.  Derive a relations ship between volumetric flow </w:t>
      </w:r>
      <w:proofErr w:type="gramStart"/>
      <w:r>
        <w:rPr>
          <w:rFonts w:ascii="Times New Roman" w:hAnsi="Times New Roman" w:cs="Times New Roman"/>
          <w:sz w:val="24"/>
          <w:szCs w:val="24"/>
        </w:rPr>
        <w:t>rate</w:t>
      </w:r>
      <w:proofErr w:type="gramEnd"/>
      <w:r>
        <w:rPr>
          <w:rFonts w:ascii="Times New Roman" w:hAnsi="Times New Roman" w:cs="Times New Roman"/>
          <w:sz w:val="24"/>
          <w:szCs w:val="24"/>
        </w:rPr>
        <w:t xml:space="preserve"> Q, </w:t>
      </w:r>
      <w:proofErr w:type="spellStart"/>
      <w:r>
        <w:rPr>
          <w:rFonts w:ascii="Times New Roman" w:hAnsi="Times New Roman" w:cs="Times New Roman"/>
          <w:sz w:val="24"/>
          <w:szCs w:val="24"/>
        </w:rPr>
        <w:t>Δp</w:t>
      </w:r>
      <w:proofErr w:type="spellEnd"/>
      <w:r>
        <w:rPr>
          <w:rFonts w:ascii="Times New Roman" w:hAnsi="Times New Roman" w:cs="Times New Roman"/>
          <w:sz w:val="24"/>
          <w:szCs w:val="24"/>
        </w:rPr>
        <w:t xml:space="preserve"> and dimensions d</w:t>
      </w:r>
      <w:r>
        <w:rPr>
          <w:rFonts w:ascii="Times New Roman" w:hAnsi="Times New Roman" w:cs="Times New Roman"/>
          <w:sz w:val="24"/>
          <w:szCs w:val="24"/>
          <w:vertAlign w:val="subscript"/>
        </w:rPr>
        <w:t xml:space="preserve">1 </w:t>
      </w:r>
      <w:r>
        <w:rPr>
          <w:rFonts w:ascii="Times New Roman" w:hAnsi="Times New Roman" w:cs="Times New Roman"/>
          <w:sz w:val="24"/>
          <w:szCs w:val="24"/>
        </w:rPr>
        <w:t>and d</w:t>
      </w:r>
      <w:r>
        <w:rPr>
          <w:rFonts w:ascii="Times New Roman" w:hAnsi="Times New Roman" w:cs="Times New Roman"/>
          <w:sz w:val="24"/>
          <w:szCs w:val="24"/>
          <w:vertAlign w:val="subscript"/>
        </w:rPr>
        <w:t>2</w:t>
      </w:r>
      <w:r>
        <w:rPr>
          <w:rFonts w:ascii="Times New Roman" w:hAnsi="Times New Roman" w:cs="Times New Roman"/>
          <w:sz w:val="24"/>
          <w:szCs w:val="24"/>
        </w:rPr>
        <w:t xml:space="preserve">. Neglect friction. </w:t>
      </w:r>
    </w:p>
    <w:p w:rsidR="00505FBD" w:rsidRPr="00843346" w:rsidRDefault="00505FBD" w:rsidP="00505FBD">
      <w:pPr>
        <w:pStyle w:val="ListParagraph"/>
        <w:ind w:left="-567" w:right="-421"/>
        <w:jc w:val="both"/>
        <w:rPr>
          <w:rFonts w:ascii="Times New Roman" w:hAnsi="Times New Roman" w:cs="Times New Roman"/>
          <w:sz w:val="24"/>
          <w:szCs w:val="24"/>
        </w:rPr>
      </w:pPr>
    </w:p>
    <w:p w:rsidR="00505FBD" w:rsidRDefault="00505FBD" w:rsidP="00505FBD">
      <w:pPr>
        <w:pStyle w:val="ListParagraph"/>
        <w:ind w:left="0" w:right="-421"/>
        <w:jc w:val="both"/>
        <w:rPr>
          <w:rFonts w:ascii="Times New Roman" w:hAnsi="Times New Roman" w:cs="Times New Roman"/>
          <w:sz w:val="24"/>
          <w:szCs w:val="24"/>
        </w:rPr>
      </w:pPr>
      <w:r>
        <w:rPr>
          <w:rFonts w:ascii="Times New Roman" w:hAnsi="Times New Roman" w:cs="Times New Roman"/>
          <w:sz w:val="24"/>
          <w:szCs w:val="24"/>
        </w:rPr>
        <w:t>(b) In the above, the pressure difference between inlet</w:t>
      </w:r>
      <w:r w:rsidR="00065CED">
        <w:rPr>
          <w:rFonts w:ascii="Times New Roman" w:hAnsi="Times New Roman" w:cs="Times New Roman"/>
          <w:sz w:val="24"/>
          <w:szCs w:val="24"/>
        </w:rPr>
        <w:t xml:space="preserve"> at 1</w:t>
      </w:r>
      <w:r>
        <w:rPr>
          <w:rFonts w:ascii="Times New Roman" w:hAnsi="Times New Roman" w:cs="Times New Roman"/>
          <w:sz w:val="24"/>
          <w:szCs w:val="24"/>
        </w:rPr>
        <w:t xml:space="preserve"> and exit of the pipe </w:t>
      </w:r>
      <w:r w:rsidR="00065CED">
        <w:rPr>
          <w:rFonts w:ascii="Times New Roman" w:hAnsi="Times New Roman" w:cs="Times New Roman"/>
          <w:sz w:val="24"/>
          <w:szCs w:val="24"/>
        </w:rPr>
        <w:t xml:space="preserve">at 3 </w:t>
      </w:r>
      <w:r>
        <w:rPr>
          <w:rFonts w:ascii="Times New Roman" w:hAnsi="Times New Roman" w:cs="Times New Roman"/>
          <w:sz w:val="24"/>
          <w:szCs w:val="24"/>
        </w:rPr>
        <w:t xml:space="preserve">should ideally be zero since the pipe is horizontal and the fluid is incompressible. However one measures a pressure drop of 30 mm water column. This is frictional loss, and gets converted to internal energy of water (increase in temperature). If the flow rate is 100 </w:t>
      </w:r>
      <w:proofErr w:type="spellStart"/>
      <w:r>
        <w:rPr>
          <w:rFonts w:ascii="Times New Roman" w:hAnsi="Times New Roman" w:cs="Times New Roman"/>
          <w:sz w:val="24"/>
          <w:szCs w:val="24"/>
        </w:rPr>
        <w:t>lpm</w:t>
      </w:r>
      <w:proofErr w:type="spellEnd"/>
      <w:r>
        <w:rPr>
          <w:rFonts w:ascii="Times New Roman" w:hAnsi="Times New Roman" w:cs="Times New Roman"/>
          <w:sz w:val="24"/>
          <w:szCs w:val="24"/>
        </w:rPr>
        <w:t xml:space="preserve"> and the density and the specific heat of water are 1000 kg/m</w:t>
      </w:r>
      <w:r>
        <w:rPr>
          <w:rFonts w:ascii="Times New Roman" w:hAnsi="Times New Roman" w:cs="Times New Roman"/>
          <w:sz w:val="24"/>
          <w:szCs w:val="24"/>
          <w:vertAlign w:val="superscript"/>
        </w:rPr>
        <w:t>3</w:t>
      </w:r>
      <w:r>
        <w:rPr>
          <w:rFonts w:ascii="Times New Roman" w:hAnsi="Times New Roman" w:cs="Times New Roman"/>
          <w:sz w:val="24"/>
          <w:szCs w:val="24"/>
        </w:rPr>
        <w:t xml:space="preserve"> and 4200 J/kg/K respectively, what is the increase in temperature of water from inlet to </w:t>
      </w:r>
      <w:proofErr w:type="gramStart"/>
      <w:r>
        <w:rPr>
          <w:rFonts w:ascii="Times New Roman" w:hAnsi="Times New Roman" w:cs="Times New Roman"/>
          <w:sz w:val="24"/>
          <w:szCs w:val="24"/>
        </w:rPr>
        <w:t>exit ?</w:t>
      </w:r>
      <w:proofErr w:type="gramEnd"/>
    </w:p>
    <w:p w:rsidR="00505FBD" w:rsidRDefault="00505FBD" w:rsidP="00505FBD">
      <w:pPr>
        <w:pStyle w:val="ListParagraph"/>
        <w:ind w:left="-567" w:right="-421"/>
        <w:jc w:val="both"/>
        <w:rPr>
          <w:rFonts w:ascii="Times New Roman" w:hAnsi="Times New Roman" w:cs="Times New Roman"/>
          <w:sz w:val="24"/>
          <w:szCs w:val="24"/>
        </w:rPr>
      </w:pPr>
    </w:p>
    <w:p w:rsidR="00505FBD" w:rsidRPr="00843346" w:rsidRDefault="00505FBD" w:rsidP="004C0F88">
      <w:pPr>
        <w:pStyle w:val="ListParagraph"/>
        <w:tabs>
          <w:tab w:val="left" w:pos="0"/>
        </w:tabs>
        <w:spacing w:after="0" w:line="240" w:lineRule="auto"/>
        <w:ind w:left="0" w:right="-421"/>
        <w:jc w:val="both"/>
        <w:rPr>
          <w:rFonts w:ascii="Times New Roman" w:hAnsi="Times New Roman" w:cs="Times New Roman"/>
          <w:sz w:val="24"/>
          <w:szCs w:val="24"/>
        </w:rPr>
      </w:pPr>
    </w:p>
    <w:sectPr w:rsidR="00505FBD" w:rsidRPr="00843346" w:rsidSect="00C83A84">
      <w:pgSz w:w="12240" w:h="15840"/>
      <w:pgMar w:top="1440" w:right="1440" w:bottom="99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000006"/>
    <w:multiLevelType w:val="multilevel"/>
    <w:tmpl w:val="00000006"/>
    <w:lvl w:ilvl="0">
      <w:start w:val="1"/>
      <w:numFmt w:val="decimal"/>
      <w:lvlText w:val="%1."/>
      <w:lvlJc w:val="left"/>
      <w:pPr>
        <w:tabs>
          <w:tab w:val="num" w:pos="-360"/>
        </w:tabs>
        <w:ind w:left="360" w:hanging="360"/>
      </w:pPr>
    </w:lvl>
    <w:lvl w:ilvl="1">
      <w:start w:val="1"/>
      <w:numFmt w:val="decimal"/>
      <w:lvlText w:val="%2."/>
      <w:lvlJc w:val="left"/>
      <w:pPr>
        <w:tabs>
          <w:tab w:val="num" w:pos="-360"/>
        </w:tabs>
        <w:ind w:left="720" w:hanging="360"/>
      </w:pPr>
    </w:lvl>
    <w:lvl w:ilvl="2">
      <w:start w:val="1"/>
      <w:numFmt w:val="decimal"/>
      <w:lvlText w:val="%3."/>
      <w:lvlJc w:val="left"/>
      <w:pPr>
        <w:tabs>
          <w:tab w:val="num" w:pos="-360"/>
        </w:tabs>
        <w:ind w:left="1080" w:hanging="360"/>
      </w:pPr>
    </w:lvl>
    <w:lvl w:ilvl="3">
      <w:start w:val="1"/>
      <w:numFmt w:val="decimal"/>
      <w:lvlText w:val="%4."/>
      <w:lvlJc w:val="left"/>
      <w:pPr>
        <w:tabs>
          <w:tab w:val="num" w:pos="-360"/>
        </w:tabs>
        <w:ind w:left="1440" w:hanging="360"/>
      </w:pPr>
    </w:lvl>
    <w:lvl w:ilvl="4">
      <w:start w:val="1"/>
      <w:numFmt w:val="decimal"/>
      <w:lvlText w:val="%5."/>
      <w:lvlJc w:val="left"/>
      <w:pPr>
        <w:tabs>
          <w:tab w:val="num" w:pos="-360"/>
        </w:tabs>
        <w:ind w:left="1800" w:hanging="360"/>
      </w:pPr>
    </w:lvl>
    <w:lvl w:ilvl="5">
      <w:start w:val="1"/>
      <w:numFmt w:val="decimal"/>
      <w:lvlText w:val="%6."/>
      <w:lvlJc w:val="left"/>
      <w:pPr>
        <w:tabs>
          <w:tab w:val="num" w:pos="-360"/>
        </w:tabs>
        <w:ind w:left="2160" w:hanging="360"/>
      </w:pPr>
    </w:lvl>
    <w:lvl w:ilvl="6">
      <w:start w:val="1"/>
      <w:numFmt w:val="decimal"/>
      <w:lvlText w:val="%7."/>
      <w:lvlJc w:val="left"/>
      <w:pPr>
        <w:tabs>
          <w:tab w:val="num" w:pos="-360"/>
        </w:tabs>
        <w:ind w:left="2520" w:hanging="360"/>
      </w:pPr>
    </w:lvl>
    <w:lvl w:ilvl="7">
      <w:start w:val="1"/>
      <w:numFmt w:val="decimal"/>
      <w:lvlText w:val="%8."/>
      <w:lvlJc w:val="left"/>
      <w:pPr>
        <w:tabs>
          <w:tab w:val="num" w:pos="-360"/>
        </w:tabs>
        <w:ind w:left="2880" w:hanging="360"/>
      </w:pPr>
    </w:lvl>
    <w:lvl w:ilvl="8">
      <w:start w:val="1"/>
      <w:numFmt w:val="decimal"/>
      <w:lvlText w:val="%9."/>
      <w:lvlJc w:val="left"/>
      <w:pPr>
        <w:tabs>
          <w:tab w:val="num" w:pos="-360"/>
        </w:tabs>
        <w:ind w:left="3240" w:hanging="360"/>
      </w:pPr>
    </w:lvl>
  </w:abstractNum>
  <w:abstractNum w:abstractNumId="2">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
    <w:nsid w:val="0E632F34"/>
    <w:multiLevelType w:val="hybridMultilevel"/>
    <w:tmpl w:val="EE643B0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9D835B0"/>
    <w:multiLevelType w:val="hybridMultilevel"/>
    <w:tmpl w:val="6B3C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84B3E"/>
    <w:multiLevelType w:val="hybridMultilevel"/>
    <w:tmpl w:val="77822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331D7"/>
    <w:multiLevelType w:val="hybridMultilevel"/>
    <w:tmpl w:val="F19ED492"/>
    <w:lvl w:ilvl="0" w:tplc="2A86D8F2">
      <w:start w:val="1"/>
      <w:numFmt w:val="decimal"/>
      <w:lvlText w:val="%1."/>
      <w:lvlJc w:val="left"/>
      <w:pPr>
        <w:ind w:left="408" w:hanging="360"/>
      </w:pPr>
      <w:rPr>
        <w:rFonts w:cs="Times New Roman"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nsid w:val="608D423E"/>
    <w:multiLevelType w:val="hybridMultilevel"/>
    <w:tmpl w:val="771834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4"/>
  </w:num>
  <w:num w:numId="5">
    <w:abstractNumId w:val="7"/>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1E64"/>
    <w:rsid w:val="00065CED"/>
    <w:rsid w:val="00141A8D"/>
    <w:rsid w:val="001A6C45"/>
    <w:rsid w:val="001B162B"/>
    <w:rsid w:val="001F1E26"/>
    <w:rsid w:val="00205211"/>
    <w:rsid w:val="00241E64"/>
    <w:rsid w:val="0025104E"/>
    <w:rsid w:val="002A241C"/>
    <w:rsid w:val="003709DE"/>
    <w:rsid w:val="003A51DB"/>
    <w:rsid w:val="00435585"/>
    <w:rsid w:val="004C0F88"/>
    <w:rsid w:val="00505FBD"/>
    <w:rsid w:val="00506742"/>
    <w:rsid w:val="0053240A"/>
    <w:rsid w:val="00593B7A"/>
    <w:rsid w:val="007F7BE3"/>
    <w:rsid w:val="00843346"/>
    <w:rsid w:val="00895118"/>
    <w:rsid w:val="008D3E0D"/>
    <w:rsid w:val="008D57DF"/>
    <w:rsid w:val="009E3473"/>
    <w:rsid w:val="00A430C4"/>
    <w:rsid w:val="00A859E5"/>
    <w:rsid w:val="00AC672B"/>
    <w:rsid w:val="00BC5C2B"/>
    <w:rsid w:val="00C355E2"/>
    <w:rsid w:val="00C83A84"/>
    <w:rsid w:val="00CD3EC7"/>
    <w:rsid w:val="00D3005C"/>
    <w:rsid w:val="00D411C3"/>
    <w:rsid w:val="00DE23EF"/>
    <w:rsid w:val="00F22615"/>
    <w:rsid w:val="00F85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241E64"/>
    <w:pPr>
      <w:widowControl w:val="0"/>
      <w:suppressAutoHyphens/>
      <w:spacing w:after="0" w:line="240" w:lineRule="auto"/>
    </w:pPr>
    <w:rPr>
      <w:rFonts w:ascii="Courier New" w:eastAsia="Courier New" w:hAnsi="Courier New" w:cs="Courier New"/>
      <w:sz w:val="20"/>
      <w:szCs w:val="20"/>
      <w:lang w:eastAsia="ar-SA"/>
    </w:rPr>
  </w:style>
  <w:style w:type="paragraph" w:styleId="NormalWeb">
    <w:name w:val="Normal (Web)"/>
    <w:basedOn w:val="Normal"/>
    <w:rsid w:val="00241E64"/>
    <w:pPr>
      <w:spacing w:before="100" w:after="100" w:line="240" w:lineRule="auto"/>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1B1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62B"/>
    <w:rPr>
      <w:rFonts w:ascii="Tahoma" w:hAnsi="Tahoma" w:cs="Tahoma"/>
      <w:sz w:val="16"/>
      <w:szCs w:val="16"/>
    </w:rPr>
  </w:style>
  <w:style w:type="paragraph" w:styleId="ListParagraph">
    <w:name w:val="List Paragraph"/>
    <w:basedOn w:val="Normal"/>
    <w:uiPriority w:val="34"/>
    <w:qFormat/>
    <w:rsid w:val="001F1E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NBBallal</dc:creator>
  <cp:lastModifiedBy>NBBallal</cp:lastModifiedBy>
  <cp:revision>4</cp:revision>
  <cp:lastPrinted>2012-08-01T13:18:00Z</cp:lastPrinted>
  <dcterms:created xsi:type="dcterms:W3CDTF">2020-01-21T07:23:00Z</dcterms:created>
  <dcterms:modified xsi:type="dcterms:W3CDTF">2020-01-21T07:31:00Z</dcterms:modified>
</cp:coreProperties>
</file>